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34B" w:rsidRDefault="00AD234B" w:rsidP="00E56378">
      <w:pPr>
        <w:rPr>
          <w:noProof/>
          <w:lang w:eastAsia="zh-TW"/>
        </w:rPr>
      </w:pPr>
    </w:p>
    <w:p w:rsidR="00E56378" w:rsidRDefault="006811D9" w:rsidP="00E56378">
      <w:pPr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1D970727" wp14:editId="45FA1299">
            <wp:extent cx="8858250" cy="4229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INYEN_NMAP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43" r="7463"/>
                    <a:stretch/>
                  </pic:blipFill>
                  <pic:spPr bwMode="auto">
                    <a:xfrm>
                      <a:off x="0" y="0"/>
                      <a:ext cx="8863725" cy="4231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24E" w:rsidRDefault="0065424E" w:rsidP="00E56378">
      <w:pPr>
        <w:rPr>
          <w:lang w:eastAsia="zh-TW"/>
        </w:rPr>
      </w:pPr>
    </w:p>
    <w:p w:rsidR="00AD234B" w:rsidRDefault="00AD234B" w:rsidP="00E56378">
      <w:pPr>
        <w:rPr>
          <w:noProof/>
          <w:lang w:eastAsia="zh-TW"/>
        </w:rPr>
      </w:pPr>
      <w:bookmarkStart w:id="0" w:name="_GoBack"/>
      <w:bookmarkEnd w:id="0"/>
    </w:p>
    <w:p w:rsidR="00285E23" w:rsidRDefault="00816F7E" w:rsidP="00E56378">
      <w:pPr>
        <w:rPr>
          <w:rFonts w:hint="eastAsia"/>
          <w:lang w:eastAsia="zh-TW"/>
        </w:rPr>
      </w:pPr>
      <w:r>
        <w:rPr>
          <w:rFonts w:hint="eastAsia"/>
          <w:noProof/>
          <w:lang w:eastAsia="zh-TW"/>
        </w:rPr>
        <w:lastRenderedPageBreak/>
        <w:drawing>
          <wp:inline distT="0" distB="0" distL="0" distR="0">
            <wp:extent cx="8863330" cy="459168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INYEN_NMAPPOP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80"/>
                    <a:stretch/>
                  </pic:blipFill>
                  <pic:spPr bwMode="auto">
                    <a:xfrm>
                      <a:off x="0" y="0"/>
                      <a:ext cx="8863330" cy="459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24E" w:rsidRPr="00E56378" w:rsidRDefault="0065424E" w:rsidP="00E56378">
      <w:pPr>
        <w:rPr>
          <w:rFonts w:hint="eastAsia"/>
          <w:lang w:eastAsia="zh-TW"/>
        </w:rPr>
        <w:sectPr w:rsidR="0065424E" w:rsidRPr="00E56378" w:rsidSect="006811D9"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</w:p>
    <w:p w:rsidR="006811D9" w:rsidRDefault="006811D9" w:rsidP="006811D9">
      <w:pPr>
        <w:snapToGrid w:val="0"/>
        <w:rPr>
          <w:rFonts w:asciiTheme="minorHAnsi" w:eastAsia="新細明體" w:hAnsiTheme="minorHAnsi" w:cs="Arial" w:hint="eastAsia"/>
          <w:kern w:val="2"/>
          <w:sz w:val="24"/>
          <w:lang w:eastAsia="zh-TW"/>
        </w:rPr>
      </w:pPr>
    </w:p>
    <w:p w:rsidR="006811D9" w:rsidRPr="006811D9" w:rsidRDefault="006811D9" w:rsidP="006811D9">
      <w:pPr>
        <w:snapToGrid w:val="0"/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6811D9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針對</w:t>
      </w:r>
      <w:r w:rsidRPr="006811D9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pop3 </w:t>
      </w:r>
      <w:r w:rsidRPr="006811D9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服務的安全掃描結果，其中提到了兩個安全漏洞：</w:t>
      </w: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漏洞概述：</w:t>
      </w: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漏洞名稱：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CCS Injection (ChangeCipherSpec Injection)</w:t>
      </w: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漏洞編號：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CVE-2014-0224</w:t>
      </w: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風險等級：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高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(High)</w:t>
      </w: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漏洞描述：</w:t>
      </w: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在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OpenSSL 0.9.8za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、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1.0.0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到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1.0.0m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以及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1.0.1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到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1.0.1h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版本中，存在一個安全漏洞，該漏洞允許攻擊者在特定情況下觸發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ChangeCipherSpec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訊息的處理不當。</w:t>
      </w: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攻擊者利用方式：</w:t>
      </w: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攻擊者可以透過發送特殊設計的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TLS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握手訊息，來觸發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OpenSSL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在某些通信情境中使用零長度主密鑰。這樣的攻擊導致劫持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TLS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會話或者獲取敏感信息。攻擊者能夠利用這個漏洞，使得它們可以解密和監視被傳輸的數據，進而可能造成嚴重的安全風險。</w:t>
      </w: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影響範圍：</w:t>
      </w: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影響範圍主要取決於使用受影響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OpenSSL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版本的系統。存在這個漏洞的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OpenSSL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版本會使得相應的通信受到風險，尤其是涉及到敏感信息的通信。</w:t>
      </w: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修補建議：</w:t>
      </w: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升級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OpenSSL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版本：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受影響的系統應該立即升級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OpenSSL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到修復這個漏洞的最新版本。</w:t>
      </w: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檢查並更新應用程式：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確保應用程式和服務使用了已經修補的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OpenSSL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版本。</w:t>
      </w:r>
    </w:p>
    <w:p w:rsidR="006811D9" w:rsidRPr="006811D9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監控和審查：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監控系統以檢測任何異常活動，並進行安全審查以確保其他可能的安全問題得到解決。</w:t>
      </w:r>
    </w:p>
    <w:p w:rsidR="00E56378" w:rsidRDefault="00E56378" w:rsidP="006811D9">
      <w:pPr>
        <w:rPr>
          <w:rFonts w:asciiTheme="minorHAnsi" w:eastAsia="新細明體" w:hAnsiTheme="minorHAnsi" w:cs="Arial"/>
          <w:kern w:val="2"/>
          <w:sz w:val="24"/>
          <w:lang w:eastAsia="zh-TW"/>
        </w:rPr>
        <w:sectPr w:rsidR="00E56378" w:rsidSect="00E56378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451654" w:rsidRDefault="00451654" w:rsidP="006811D9">
      <w:pPr>
        <w:rPr>
          <w:rFonts w:asciiTheme="minorHAnsi" w:eastAsia="新細明體" w:hAnsiTheme="minorHAnsi" w:cs="Arial"/>
          <w:kern w:val="2"/>
          <w:sz w:val="24"/>
          <w:lang w:eastAsia="zh-TW"/>
        </w:rPr>
      </w:pPr>
    </w:p>
    <w:p w:rsidR="00451654" w:rsidRDefault="00451654" w:rsidP="006811D9">
      <w:pPr>
        <w:rPr>
          <w:rFonts w:asciiTheme="minorHAnsi" w:eastAsia="新細明體" w:hAnsiTheme="minorHAnsi" w:cs="Arial"/>
          <w:kern w:val="2"/>
          <w:sz w:val="24"/>
          <w:lang w:eastAsia="zh-TW"/>
        </w:rPr>
      </w:pP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SSL POODLE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漏洞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(CVE-2014-3566)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是一個影響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SSL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協議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3.0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的漏洞。以下是有關該漏洞的更詳細說明：</w:t>
      </w: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狀態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: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存在風險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(VULNERABLE)</w:t>
      </w: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風險等級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: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高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(High)</w:t>
      </w: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詳細說明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:</w:t>
      </w: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SSL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協議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3.0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是一個被廣泛使用的安全協議，但它存在一個安全漏洞，被稱為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POODLE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（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Padding Oracle On Downgraded Legacy Encryption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）。這個漏洞使中間人攻擊者能夠更容易地通過填充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-Oracle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攻擊獲取明文數據。</w:t>
      </w: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攻擊者可以利用這個漏洞，進行一種稱為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"Man-in-the-Middle"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（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MITM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）攻擊，即在通信的兩端之間插入自己，並窺視或修改數據。</w:t>
      </w: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參考資源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:</w:t>
      </w: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CVE-2014-3566</w:t>
      </w: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POODLE Attack - Details</w:t>
      </w: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建議採取的措施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:</w:t>
      </w: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升級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OpenSSL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版本：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使用較新版本的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OpenSSL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，並確保協議中不再使用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SSL 3.0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。</w:t>
      </w:r>
    </w:p>
    <w:p w:rsidR="00451654" w:rsidRPr="00451654" w:rsidRDefault="00451654" w:rsidP="00451654">
      <w:pPr>
        <w:rPr>
          <w:rFonts w:asciiTheme="minorHAnsi" w:eastAsiaTheme="minorEastAsia" w:hAnsiTheme="minorHAnsi" w:cs="Arial"/>
          <w:kern w:val="2"/>
          <w:sz w:val="24"/>
          <w:lang w:eastAsia="zh-TW"/>
        </w:rPr>
      </w:pPr>
      <w:r w:rsidRPr="00451654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禁用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SSL 3.0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：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在伺服器上禁用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SSL 3.0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，選擇使用更安全的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TLS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協議。</w:t>
      </w:r>
    </w:p>
    <w:p w:rsidR="00A9204E" w:rsidRDefault="00451654" w:rsidP="00451654">
      <w:pPr>
        <w:rPr>
          <w:lang w:eastAsia="zh-TW"/>
        </w:rPr>
      </w:pPr>
      <w:r w:rsidRPr="00451654">
        <w:rPr>
          <w:rFonts w:asciiTheme="minorHAnsi" w:eastAsiaTheme="minorEastAsia" w:hAnsiTheme="minorHAnsi" w:cs="Arial" w:hint="eastAsia"/>
          <w:kern w:val="2"/>
          <w:sz w:val="24"/>
          <w:lang w:eastAsia="zh-TW"/>
        </w:rPr>
        <w:t>使用更強大的加密算法：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選擇使用更強大和安全的加密算法，例如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 xml:space="preserve"> AES</w:t>
      </w:r>
      <w:r w:rsidRPr="00451654">
        <w:rPr>
          <w:rFonts w:asciiTheme="minorHAnsi" w:eastAsiaTheme="minorEastAsia" w:hAnsiTheme="minorHAnsi" w:cs="Arial"/>
          <w:kern w:val="2"/>
          <w:sz w:val="24"/>
          <w:lang w:eastAsia="zh-TW"/>
        </w:rPr>
        <w:t>，以提高通信的安全性。</w:t>
      </w:r>
    </w:p>
    <w:p w:rsidR="006811D9" w:rsidRDefault="006811D9">
      <w:pPr>
        <w:rPr>
          <w:lang w:eastAsia="zh-TW"/>
        </w:rPr>
      </w:pPr>
    </w:p>
    <w:p w:rsidR="00E56378" w:rsidRDefault="00E56378">
      <w:pPr>
        <w:rPr>
          <w:lang w:eastAsia="zh-TW"/>
        </w:rPr>
      </w:pPr>
    </w:p>
    <w:p w:rsidR="00E56378" w:rsidRPr="00A623BB" w:rsidRDefault="00E56378">
      <w:pPr>
        <w:rPr>
          <w:rFonts w:hint="eastAsia"/>
          <w:lang w:eastAsia="zh-TW"/>
        </w:rPr>
      </w:pPr>
    </w:p>
    <w:sectPr w:rsidR="00E56378" w:rsidRPr="00A623BB" w:rsidSect="00E5637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819" w:rsidRDefault="00204819" w:rsidP="00A623BB">
      <w:r>
        <w:separator/>
      </w:r>
    </w:p>
  </w:endnote>
  <w:endnote w:type="continuationSeparator" w:id="0">
    <w:p w:rsidR="00204819" w:rsidRDefault="00204819" w:rsidP="00A62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819" w:rsidRDefault="00204819" w:rsidP="00A623BB">
      <w:r>
        <w:separator/>
      </w:r>
    </w:p>
  </w:footnote>
  <w:footnote w:type="continuationSeparator" w:id="0">
    <w:p w:rsidR="00204819" w:rsidRDefault="00204819" w:rsidP="00A62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16C52B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FE076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6C98A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266D3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60E90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DC668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1CD9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F2B32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9010F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5A776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3F3A5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07285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0715F6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JhengHei UI" w:eastAsia="Microsoft JhengHei UI" w:hAnsi="Microsoft Jheng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5"/>
  </w:num>
  <w:num w:numId="24">
    <w:abstractNumId w:val="23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D9"/>
    <w:rsid w:val="000215C2"/>
    <w:rsid w:val="000913A1"/>
    <w:rsid w:val="00204819"/>
    <w:rsid w:val="002763B6"/>
    <w:rsid w:val="00276AC5"/>
    <w:rsid w:val="00285E23"/>
    <w:rsid w:val="00451654"/>
    <w:rsid w:val="004E108E"/>
    <w:rsid w:val="00530FD6"/>
    <w:rsid w:val="00645252"/>
    <w:rsid w:val="0065424E"/>
    <w:rsid w:val="006811D9"/>
    <w:rsid w:val="006D3D74"/>
    <w:rsid w:val="00816F7E"/>
    <w:rsid w:val="0083569A"/>
    <w:rsid w:val="00893935"/>
    <w:rsid w:val="008C091F"/>
    <w:rsid w:val="00A623BB"/>
    <w:rsid w:val="00A9204E"/>
    <w:rsid w:val="00AD234B"/>
    <w:rsid w:val="00B82FE4"/>
    <w:rsid w:val="00E56378"/>
    <w:rsid w:val="00F2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53A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新細明體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623BB"/>
    <w:rPr>
      <w:rFonts w:ascii="Microsoft JhengHei UI" w:eastAsia="Microsoft JhengHei UI" w:hAnsi="Microsoft JhengHei UI"/>
    </w:rPr>
  </w:style>
  <w:style w:type="paragraph" w:styleId="1">
    <w:name w:val="heading 1"/>
    <w:basedOn w:val="a2"/>
    <w:next w:val="a2"/>
    <w:link w:val="10"/>
    <w:uiPriority w:val="9"/>
    <w:qFormat/>
    <w:rsid w:val="00A623BB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A623BB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A623BB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A623BB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A623BB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A623BB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A623BB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A623BB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A623B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basedOn w:val="a3"/>
    <w:link w:val="1"/>
    <w:uiPriority w:val="9"/>
    <w:rsid w:val="00A623BB"/>
    <w:rPr>
      <w:rFonts w:ascii="Microsoft JhengHei UI" w:eastAsia="Microsoft JhengHei UI" w:hAnsi="Microsoft JhengHei UI" w:cstheme="majorBidi"/>
      <w:color w:val="1F4E79" w:themeColor="accent1" w:themeShade="80"/>
      <w:sz w:val="32"/>
      <w:szCs w:val="32"/>
    </w:rPr>
  </w:style>
  <w:style w:type="character" w:customStyle="1" w:styleId="22">
    <w:name w:val="標題 2 字元"/>
    <w:basedOn w:val="a3"/>
    <w:link w:val="21"/>
    <w:uiPriority w:val="9"/>
    <w:rsid w:val="00A623BB"/>
    <w:rPr>
      <w:rFonts w:ascii="Microsoft JhengHei UI" w:eastAsia="Microsoft JhengHei UI" w:hAnsi="Microsoft JhengHei UI" w:cstheme="majorBidi"/>
      <w:color w:val="1F4E79" w:themeColor="accent1" w:themeShade="80"/>
      <w:sz w:val="26"/>
      <w:szCs w:val="26"/>
    </w:rPr>
  </w:style>
  <w:style w:type="character" w:customStyle="1" w:styleId="32">
    <w:name w:val="標題 3 字元"/>
    <w:basedOn w:val="a3"/>
    <w:link w:val="31"/>
    <w:uiPriority w:val="9"/>
    <w:rsid w:val="00A623BB"/>
    <w:rPr>
      <w:rFonts w:ascii="Microsoft JhengHei UI" w:eastAsia="Microsoft JhengHei UI" w:hAnsi="Microsoft JhengHei UI" w:cstheme="majorBidi"/>
      <w:color w:val="1F4D78" w:themeColor="accent1" w:themeShade="7F"/>
      <w:sz w:val="24"/>
      <w:szCs w:val="24"/>
    </w:rPr>
  </w:style>
  <w:style w:type="character" w:customStyle="1" w:styleId="42">
    <w:name w:val="標題 4 字元"/>
    <w:basedOn w:val="a3"/>
    <w:link w:val="41"/>
    <w:uiPriority w:val="9"/>
    <w:rsid w:val="00A623BB"/>
    <w:rPr>
      <w:rFonts w:ascii="Microsoft JhengHei UI" w:eastAsia="Microsoft JhengHei UI" w:hAnsi="Microsoft JhengHei UI" w:cstheme="majorBidi"/>
      <w:i/>
      <w:iCs/>
      <w:color w:val="1F4E79" w:themeColor="accent1" w:themeShade="80"/>
    </w:rPr>
  </w:style>
  <w:style w:type="character" w:customStyle="1" w:styleId="52">
    <w:name w:val="標題 5 字元"/>
    <w:basedOn w:val="a3"/>
    <w:link w:val="51"/>
    <w:uiPriority w:val="9"/>
    <w:rsid w:val="00A623BB"/>
    <w:rPr>
      <w:rFonts w:ascii="Microsoft JhengHei UI" w:eastAsia="Microsoft JhengHei UI" w:hAnsi="Microsoft JhengHei UI" w:cstheme="majorBidi"/>
      <w:color w:val="1F4E79" w:themeColor="accent1" w:themeShade="80"/>
    </w:rPr>
  </w:style>
  <w:style w:type="character" w:customStyle="1" w:styleId="60">
    <w:name w:val="標題 6 字元"/>
    <w:basedOn w:val="a3"/>
    <w:link w:val="6"/>
    <w:uiPriority w:val="9"/>
    <w:rsid w:val="00A623BB"/>
    <w:rPr>
      <w:rFonts w:ascii="Microsoft JhengHei UI" w:eastAsia="Microsoft JhengHei UI" w:hAnsi="Microsoft JhengHei UI" w:cstheme="majorBidi"/>
      <w:color w:val="1F4D78" w:themeColor="accent1" w:themeShade="7F"/>
    </w:rPr>
  </w:style>
  <w:style w:type="character" w:customStyle="1" w:styleId="70">
    <w:name w:val="標題 7 字元"/>
    <w:basedOn w:val="a3"/>
    <w:link w:val="7"/>
    <w:uiPriority w:val="9"/>
    <w:rsid w:val="00A623BB"/>
    <w:rPr>
      <w:rFonts w:ascii="Microsoft JhengHei UI" w:eastAsia="Microsoft JhengHei UI" w:hAnsi="Microsoft JhengHei UI" w:cstheme="majorBidi"/>
      <w:i/>
      <w:iCs/>
      <w:color w:val="1F4D78" w:themeColor="accent1" w:themeShade="7F"/>
    </w:rPr>
  </w:style>
  <w:style w:type="character" w:customStyle="1" w:styleId="80">
    <w:name w:val="標題 8 字元"/>
    <w:basedOn w:val="a3"/>
    <w:link w:val="8"/>
    <w:uiPriority w:val="9"/>
    <w:rsid w:val="00A623BB"/>
    <w:rPr>
      <w:rFonts w:ascii="Microsoft JhengHei UI" w:eastAsia="Microsoft JhengHei UI" w:hAnsi="Microsoft JhengHei UI" w:cstheme="majorBidi"/>
      <w:color w:val="272727" w:themeColor="text1" w:themeTint="D8"/>
      <w:szCs w:val="21"/>
    </w:rPr>
  </w:style>
  <w:style w:type="character" w:customStyle="1" w:styleId="90">
    <w:name w:val="標題 9 字元"/>
    <w:basedOn w:val="a3"/>
    <w:link w:val="9"/>
    <w:uiPriority w:val="9"/>
    <w:rsid w:val="00A623BB"/>
    <w:rPr>
      <w:rFonts w:ascii="Microsoft JhengHei UI" w:eastAsia="Microsoft JhengHei UI" w:hAnsi="Microsoft Jheng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A623BB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標題 字元"/>
    <w:basedOn w:val="a3"/>
    <w:link w:val="a6"/>
    <w:uiPriority w:val="10"/>
    <w:rsid w:val="00A623BB"/>
    <w:rPr>
      <w:rFonts w:ascii="Microsoft JhengHei UI" w:eastAsia="Microsoft JhengHei UI" w:hAnsi="Microsoft Jheng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A623B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標題 字元"/>
    <w:basedOn w:val="a3"/>
    <w:link w:val="a8"/>
    <w:uiPriority w:val="11"/>
    <w:rsid w:val="00A623BB"/>
    <w:rPr>
      <w:rFonts w:ascii="Microsoft JhengHei UI" w:eastAsia="Microsoft JhengHei UI" w:hAnsi="Microsoft Jheng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A623BB"/>
    <w:rPr>
      <w:rFonts w:ascii="Microsoft JhengHei UI" w:eastAsia="Microsoft JhengHei UI" w:hAnsi="Microsoft Jheng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A623BB"/>
    <w:rPr>
      <w:rFonts w:ascii="Microsoft JhengHei UI" w:eastAsia="Microsoft JhengHei UI" w:hAnsi="Microsoft JhengHei UI"/>
      <w:i/>
      <w:iCs/>
    </w:rPr>
  </w:style>
  <w:style w:type="character" w:styleId="ac">
    <w:name w:val="Intense Emphasis"/>
    <w:basedOn w:val="a3"/>
    <w:uiPriority w:val="21"/>
    <w:qFormat/>
    <w:rsid w:val="00A623BB"/>
    <w:rPr>
      <w:rFonts w:ascii="Microsoft JhengHei UI" w:eastAsia="Microsoft JhengHei UI" w:hAnsi="Microsoft Jheng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A623BB"/>
    <w:rPr>
      <w:rFonts w:ascii="Microsoft JhengHei UI" w:eastAsia="Microsoft JhengHei UI" w:hAnsi="Microsoft Jheng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A623B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文 字元"/>
    <w:basedOn w:val="a3"/>
    <w:link w:val="ae"/>
    <w:uiPriority w:val="29"/>
    <w:rsid w:val="00A623BB"/>
    <w:rPr>
      <w:rFonts w:ascii="Microsoft JhengHei UI" w:eastAsia="Microsoft JhengHei UI" w:hAnsi="Microsoft Jheng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A623BB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鮮明引文 字元"/>
    <w:basedOn w:val="a3"/>
    <w:link w:val="af0"/>
    <w:uiPriority w:val="30"/>
    <w:rsid w:val="00A623BB"/>
    <w:rPr>
      <w:rFonts w:ascii="Microsoft JhengHei UI" w:eastAsia="Microsoft JhengHei UI" w:hAnsi="Microsoft Jheng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A623BB"/>
    <w:rPr>
      <w:rFonts w:ascii="Microsoft JhengHei UI" w:eastAsia="Microsoft JhengHei UI" w:hAnsi="Microsoft Jheng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A623BB"/>
    <w:rPr>
      <w:rFonts w:ascii="Microsoft JhengHei UI" w:eastAsia="Microsoft JhengHei UI" w:hAnsi="Microsoft Jheng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A623BB"/>
    <w:rPr>
      <w:rFonts w:ascii="Microsoft JhengHei UI" w:eastAsia="Microsoft JhengHei UI" w:hAnsi="Microsoft Jheng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A623BB"/>
    <w:rPr>
      <w:rFonts w:ascii="Microsoft JhengHei UI" w:eastAsia="Microsoft JhengHei UI" w:hAnsi="Microsoft Jheng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A623BB"/>
    <w:rPr>
      <w:rFonts w:ascii="Microsoft JhengHei UI" w:eastAsia="Microsoft JhengHei UI" w:hAnsi="Microsoft Jheng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A623BB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A623BB"/>
    <w:rPr>
      <w:rFonts w:cs="Segoe UI"/>
      <w:szCs w:val="18"/>
    </w:rPr>
  </w:style>
  <w:style w:type="character" w:customStyle="1" w:styleId="af9">
    <w:name w:val="註解方塊文字 字元"/>
    <w:basedOn w:val="a3"/>
    <w:link w:val="af8"/>
    <w:uiPriority w:val="99"/>
    <w:semiHidden/>
    <w:rsid w:val="00A623BB"/>
    <w:rPr>
      <w:rFonts w:ascii="Microsoft JhengHei UI" w:eastAsia="Microsoft JhengHei UI" w:hAnsi="Microsoft Jheng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A623BB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A623BB"/>
    <w:pPr>
      <w:spacing w:after="120"/>
    </w:pPr>
    <w:rPr>
      <w:szCs w:val="16"/>
    </w:rPr>
  </w:style>
  <w:style w:type="character" w:customStyle="1" w:styleId="34">
    <w:name w:val="本文 3 字元"/>
    <w:basedOn w:val="a3"/>
    <w:link w:val="33"/>
    <w:uiPriority w:val="99"/>
    <w:semiHidden/>
    <w:rsid w:val="00A623BB"/>
    <w:rPr>
      <w:rFonts w:ascii="Microsoft JhengHei UI" w:eastAsia="Microsoft JhengHei UI" w:hAnsi="Microsoft Jheng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A623BB"/>
    <w:pPr>
      <w:spacing w:after="120"/>
      <w:ind w:left="360"/>
    </w:pPr>
    <w:rPr>
      <w:szCs w:val="16"/>
    </w:rPr>
  </w:style>
  <w:style w:type="character" w:customStyle="1" w:styleId="36">
    <w:name w:val="本文縮排 3 字元"/>
    <w:basedOn w:val="a3"/>
    <w:link w:val="35"/>
    <w:uiPriority w:val="99"/>
    <w:semiHidden/>
    <w:rsid w:val="00A623BB"/>
    <w:rPr>
      <w:rFonts w:ascii="Microsoft JhengHei UI" w:eastAsia="Microsoft JhengHei UI" w:hAnsi="Microsoft JhengHei UI"/>
      <w:szCs w:val="16"/>
    </w:rPr>
  </w:style>
  <w:style w:type="character" w:styleId="afb">
    <w:name w:val="annotation reference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A623BB"/>
    <w:rPr>
      <w:szCs w:val="20"/>
    </w:rPr>
  </w:style>
  <w:style w:type="character" w:customStyle="1" w:styleId="afd">
    <w:name w:val="註解文字 字元"/>
    <w:basedOn w:val="a3"/>
    <w:link w:val="afc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A623BB"/>
    <w:rPr>
      <w:b/>
      <w:bCs/>
    </w:rPr>
  </w:style>
  <w:style w:type="character" w:customStyle="1" w:styleId="aff">
    <w:name w:val="註解主旨 字元"/>
    <w:basedOn w:val="afd"/>
    <w:link w:val="afe"/>
    <w:uiPriority w:val="99"/>
    <w:semiHidden/>
    <w:rsid w:val="00A623BB"/>
    <w:rPr>
      <w:rFonts w:ascii="Microsoft JhengHei UI" w:eastAsia="Microsoft JhengHei UI" w:hAnsi="Microsoft Jheng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A623BB"/>
    <w:rPr>
      <w:rFonts w:cs="Segoe UI"/>
      <w:szCs w:val="16"/>
    </w:rPr>
  </w:style>
  <w:style w:type="character" w:customStyle="1" w:styleId="aff1">
    <w:name w:val="文件引導模式 字元"/>
    <w:basedOn w:val="a3"/>
    <w:link w:val="aff0"/>
    <w:uiPriority w:val="99"/>
    <w:semiHidden/>
    <w:rsid w:val="00A623BB"/>
    <w:rPr>
      <w:rFonts w:ascii="Microsoft JhengHei UI" w:eastAsia="Microsoft JhengHei UI" w:hAnsi="Microsoft Jheng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A623BB"/>
    <w:rPr>
      <w:szCs w:val="20"/>
    </w:rPr>
  </w:style>
  <w:style w:type="character" w:customStyle="1" w:styleId="aff3">
    <w:name w:val="章節附註文字 字元"/>
    <w:basedOn w:val="a3"/>
    <w:link w:val="aff2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paragraph" w:styleId="aff4">
    <w:name w:val="envelope return"/>
    <w:basedOn w:val="a2"/>
    <w:uiPriority w:val="99"/>
    <w:semiHidden/>
    <w:unhideWhenUsed/>
    <w:rsid w:val="00A623BB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A623BB"/>
    <w:rPr>
      <w:szCs w:val="20"/>
    </w:rPr>
  </w:style>
  <w:style w:type="character" w:customStyle="1" w:styleId="aff6">
    <w:name w:val="註腳文字 字元"/>
    <w:basedOn w:val="a3"/>
    <w:link w:val="aff5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character" w:styleId="HTML">
    <w:name w:val="HTML Code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A623BB"/>
    <w:rPr>
      <w:szCs w:val="20"/>
    </w:rPr>
  </w:style>
  <w:style w:type="character" w:customStyle="1" w:styleId="HTML2">
    <w:name w:val="HTML 預設格式 字元"/>
    <w:basedOn w:val="a3"/>
    <w:link w:val="HTML1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character" w:styleId="HTML3">
    <w:name w:val="HTML Typewriter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A623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JhengHei UI" w:eastAsia="Microsoft JhengHei UI" w:hAnsi="Microsoft JhengHei UI"/>
      <w:szCs w:val="20"/>
    </w:rPr>
  </w:style>
  <w:style w:type="character" w:customStyle="1" w:styleId="aff8">
    <w:name w:val="巨集文字 字元"/>
    <w:basedOn w:val="a3"/>
    <w:link w:val="aff7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A623BB"/>
    <w:rPr>
      <w:szCs w:val="21"/>
    </w:rPr>
  </w:style>
  <w:style w:type="character" w:customStyle="1" w:styleId="affa">
    <w:name w:val="純文字 字元"/>
    <w:basedOn w:val="a3"/>
    <w:link w:val="aff9"/>
    <w:uiPriority w:val="99"/>
    <w:semiHidden/>
    <w:rsid w:val="00A623BB"/>
    <w:rPr>
      <w:rFonts w:ascii="Microsoft JhengHei UI" w:eastAsia="Microsoft JhengHei UI" w:hAnsi="Microsoft JhengHei UI"/>
      <w:szCs w:val="21"/>
    </w:rPr>
  </w:style>
  <w:style w:type="character" w:styleId="affb">
    <w:name w:val="Placeholder Text"/>
    <w:basedOn w:val="a3"/>
    <w:uiPriority w:val="99"/>
    <w:semiHidden/>
    <w:rsid w:val="00A623BB"/>
    <w:rPr>
      <w:rFonts w:ascii="Microsoft JhengHei UI" w:eastAsia="Microsoft JhengHei UI" w:hAnsi="Microsoft Jheng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A623BB"/>
  </w:style>
  <w:style w:type="character" w:customStyle="1" w:styleId="affd">
    <w:name w:val="頁首 字元"/>
    <w:basedOn w:val="a3"/>
    <w:link w:val="affc"/>
    <w:uiPriority w:val="99"/>
    <w:rsid w:val="00A623BB"/>
    <w:rPr>
      <w:rFonts w:ascii="Microsoft JhengHei UI" w:eastAsia="Microsoft JhengHei UI" w:hAnsi="Microsoft JhengHei UI"/>
    </w:rPr>
  </w:style>
  <w:style w:type="paragraph" w:styleId="affe">
    <w:name w:val="footer"/>
    <w:basedOn w:val="a2"/>
    <w:link w:val="afff"/>
    <w:uiPriority w:val="99"/>
    <w:unhideWhenUsed/>
    <w:rsid w:val="00A623BB"/>
  </w:style>
  <w:style w:type="character" w:customStyle="1" w:styleId="afff">
    <w:name w:val="頁尾 字元"/>
    <w:basedOn w:val="a3"/>
    <w:link w:val="affe"/>
    <w:uiPriority w:val="99"/>
    <w:rsid w:val="00A623BB"/>
    <w:rPr>
      <w:rFonts w:ascii="Microsoft JhengHei UI" w:eastAsia="Microsoft JhengHei UI" w:hAnsi="Microsoft JhengHei UI"/>
    </w:rPr>
  </w:style>
  <w:style w:type="paragraph" w:styleId="91">
    <w:name w:val="toc 9"/>
    <w:basedOn w:val="a2"/>
    <w:next w:val="a2"/>
    <w:autoRedefine/>
    <w:uiPriority w:val="39"/>
    <w:semiHidden/>
    <w:unhideWhenUsed/>
    <w:rsid w:val="00A623BB"/>
    <w:pPr>
      <w:spacing w:after="120"/>
      <w:ind w:left="1757"/>
    </w:pPr>
  </w:style>
  <w:style w:type="character" w:customStyle="1" w:styleId="Mention">
    <w:name w:val="Mention"/>
    <w:basedOn w:val="a3"/>
    <w:uiPriority w:val="99"/>
    <w:semiHidden/>
    <w:unhideWhenUsed/>
    <w:rsid w:val="00A623BB"/>
    <w:rPr>
      <w:rFonts w:ascii="Microsoft JhengHei UI" w:eastAsia="Microsoft JhengHei UI" w:hAnsi="Microsoft Jheng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A623BB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A623BB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A623BB"/>
    <w:rPr>
      <w:rFonts w:ascii="Microsoft JhengHei UI" w:eastAsia="Microsoft JhengHei UI" w:hAnsi="Microsoft Jheng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A623BB"/>
    <w:rPr>
      <w:i/>
      <w:iCs/>
    </w:rPr>
  </w:style>
  <w:style w:type="character" w:customStyle="1" w:styleId="HTML6">
    <w:name w:val="HTML 位址 字元"/>
    <w:basedOn w:val="a3"/>
    <w:link w:val="HTML5"/>
    <w:uiPriority w:val="99"/>
    <w:semiHidden/>
    <w:rsid w:val="00A623BB"/>
    <w:rPr>
      <w:rFonts w:ascii="Microsoft JhengHei UI" w:eastAsia="Microsoft JhengHei UI" w:hAnsi="Microsoft JhengHei UI"/>
      <w:i/>
      <w:iCs/>
    </w:rPr>
  </w:style>
  <w:style w:type="character" w:styleId="HTML7">
    <w:name w:val="HTML Definition"/>
    <w:basedOn w:val="a3"/>
    <w:uiPriority w:val="99"/>
    <w:semiHidden/>
    <w:unhideWhenUsed/>
    <w:rsid w:val="00A623BB"/>
    <w:rPr>
      <w:rFonts w:ascii="Microsoft JhengHei UI" w:eastAsia="Microsoft JhengHei UI" w:hAnsi="Microsoft JhengHei UI"/>
      <w:i/>
      <w:iCs/>
    </w:rPr>
  </w:style>
  <w:style w:type="character" w:styleId="HTML8">
    <w:name w:val="HTML Cite"/>
    <w:basedOn w:val="a3"/>
    <w:uiPriority w:val="99"/>
    <w:semiHidden/>
    <w:unhideWhenUsed/>
    <w:rsid w:val="00A623BB"/>
    <w:rPr>
      <w:rFonts w:ascii="Microsoft JhengHei UI" w:eastAsia="Microsoft JhengHei UI" w:hAnsi="Microsoft JhengHei UI"/>
      <w:i/>
      <w:iCs/>
    </w:rPr>
  </w:style>
  <w:style w:type="character" w:styleId="HTML9">
    <w:name w:val="HTML Sample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A623BB"/>
    <w:rPr>
      <w:rFonts w:ascii="Microsoft JhengHei UI" w:eastAsia="Microsoft JhengHei UI" w:hAnsi="Microsoft JhengHei UI"/>
    </w:rPr>
  </w:style>
  <w:style w:type="paragraph" w:styleId="11">
    <w:name w:val="toc 1"/>
    <w:basedOn w:val="a2"/>
    <w:next w:val="a2"/>
    <w:autoRedefine/>
    <w:uiPriority w:val="39"/>
    <w:semiHidden/>
    <w:unhideWhenUsed/>
    <w:rsid w:val="00A623BB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unhideWhenUsed/>
    <w:rsid w:val="00A623BB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A623BB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A623BB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A623BB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A623BB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A623BB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A623BB"/>
    <w:pPr>
      <w:spacing w:after="100"/>
      <w:ind w:left="1540"/>
    </w:pPr>
  </w:style>
  <w:style w:type="paragraph" w:styleId="afff0">
    <w:name w:val="TOC Heading"/>
    <w:basedOn w:val="1"/>
    <w:next w:val="a2"/>
    <w:uiPriority w:val="39"/>
    <w:semiHidden/>
    <w:unhideWhenUsed/>
    <w:qFormat/>
    <w:rsid w:val="00A623BB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A623B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A623BB"/>
  </w:style>
  <w:style w:type="character" w:customStyle="1" w:styleId="Hashtag">
    <w:name w:val="Hashtag"/>
    <w:basedOn w:val="a3"/>
    <w:uiPriority w:val="99"/>
    <w:semiHidden/>
    <w:unhideWhenUsed/>
    <w:rsid w:val="00A623BB"/>
    <w:rPr>
      <w:rFonts w:ascii="Microsoft JhengHei UI" w:eastAsia="Microsoft JhengHei UI" w:hAnsi="Microsoft JhengHei UI"/>
      <w:color w:val="2B579A"/>
      <w:shd w:val="clear" w:color="auto" w:fill="E1DFDD"/>
    </w:rPr>
  </w:style>
  <w:style w:type="paragraph" w:styleId="afff3">
    <w:name w:val="Message Header"/>
    <w:basedOn w:val="a2"/>
    <w:link w:val="afff4"/>
    <w:uiPriority w:val="99"/>
    <w:semiHidden/>
    <w:unhideWhenUsed/>
    <w:rsid w:val="00A623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4">
    <w:name w:val="訊息欄位名稱 字元"/>
    <w:basedOn w:val="a3"/>
    <w:link w:val="afff3"/>
    <w:uiPriority w:val="99"/>
    <w:semiHidden/>
    <w:rsid w:val="00A623BB"/>
    <w:rPr>
      <w:rFonts w:ascii="Microsoft JhengHei UI" w:eastAsia="Microsoft JhengHei UI" w:hAnsi="Microsoft JhengHei UI" w:cstheme="majorBidi"/>
      <w:sz w:val="24"/>
      <w:szCs w:val="24"/>
      <w:shd w:val="pct20" w:color="auto" w:fill="auto"/>
    </w:rPr>
  </w:style>
  <w:style w:type="table" w:styleId="afff5">
    <w:name w:val="Table Elegant"/>
    <w:basedOn w:val="a4"/>
    <w:uiPriority w:val="99"/>
    <w:semiHidden/>
    <w:unhideWhenUsed/>
    <w:rsid w:val="00A623B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6">
    <w:name w:val="List"/>
    <w:basedOn w:val="a2"/>
    <w:uiPriority w:val="99"/>
    <w:semiHidden/>
    <w:unhideWhenUsed/>
    <w:rsid w:val="00A623BB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A623BB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A623BB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A623BB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A623BB"/>
    <w:pPr>
      <w:ind w:left="1800" w:hanging="360"/>
      <w:contextualSpacing/>
    </w:pPr>
  </w:style>
  <w:style w:type="table" w:styleId="15">
    <w:name w:val="Table List 1"/>
    <w:basedOn w:val="a4"/>
    <w:uiPriority w:val="99"/>
    <w:semiHidden/>
    <w:unhideWhenUsed/>
    <w:rsid w:val="00A623B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4"/>
    <w:uiPriority w:val="99"/>
    <w:semiHidden/>
    <w:unhideWhenUsed/>
    <w:rsid w:val="00A623B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uiPriority w:val="99"/>
    <w:semiHidden/>
    <w:unhideWhenUsed/>
    <w:rsid w:val="00A623B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A623B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A623B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A623B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7">
    <w:name w:val="List Continue"/>
    <w:basedOn w:val="a2"/>
    <w:uiPriority w:val="99"/>
    <w:semiHidden/>
    <w:unhideWhenUsed/>
    <w:rsid w:val="00A623BB"/>
    <w:pPr>
      <w:spacing w:after="120"/>
      <w:ind w:left="360"/>
      <w:contextualSpacing/>
    </w:pPr>
  </w:style>
  <w:style w:type="paragraph" w:styleId="29">
    <w:name w:val="List Continue 2"/>
    <w:basedOn w:val="a2"/>
    <w:uiPriority w:val="99"/>
    <w:semiHidden/>
    <w:unhideWhenUsed/>
    <w:rsid w:val="00A623BB"/>
    <w:pPr>
      <w:spacing w:after="120"/>
      <w:ind w:left="720"/>
      <w:contextualSpacing/>
    </w:pPr>
  </w:style>
  <w:style w:type="paragraph" w:styleId="3b">
    <w:name w:val="List Continue 3"/>
    <w:basedOn w:val="a2"/>
    <w:uiPriority w:val="99"/>
    <w:semiHidden/>
    <w:unhideWhenUsed/>
    <w:rsid w:val="00A623BB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A623BB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A623BB"/>
    <w:pPr>
      <w:spacing w:after="120"/>
      <w:ind w:left="1800"/>
      <w:contextualSpacing/>
    </w:pPr>
  </w:style>
  <w:style w:type="paragraph" w:styleId="afff8">
    <w:name w:val="List Paragraph"/>
    <w:basedOn w:val="a2"/>
    <w:uiPriority w:val="34"/>
    <w:semiHidden/>
    <w:unhideWhenUsed/>
    <w:qFormat/>
    <w:rsid w:val="00A623BB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A623BB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623BB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623BB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623BB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623BB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A623BB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A623BB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623BB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623BB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623BB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A623B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4"/>
    <w:uiPriority w:val="99"/>
    <w:semiHidden/>
    <w:unhideWhenUsed/>
    <w:rsid w:val="00A623B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4"/>
    <w:uiPriority w:val="99"/>
    <w:semiHidden/>
    <w:unhideWhenUsed/>
    <w:rsid w:val="00A623B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9">
    <w:name w:val="table of figures"/>
    <w:basedOn w:val="a2"/>
    <w:next w:val="a2"/>
    <w:uiPriority w:val="99"/>
    <w:semiHidden/>
    <w:unhideWhenUsed/>
    <w:rsid w:val="00A623BB"/>
  </w:style>
  <w:style w:type="character" w:styleId="afffa">
    <w:name w:val="endnote reference"/>
    <w:basedOn w:val="a3"/>
    <w:uiPriority w:val="99"/>
    <w:semiHidden/>
    <w:unhideWhenUsed/>
    <w:rsid w:val="00A623BB"/>
    <w:rPr>
      <w:rFonts w:ascii="Microsoft JhengHei UI" w:eastAsia="Microsoft JhengHei UI" w:hAnsi="Microsoft JhengHei UI"/>
      <w:vertAlign w:val="superscript"/>
    </w:rPr>
  </w:style>
  <w:style w:type="paragraph" w:styleId="afffb">
    <w:name w:val="table of authorities"/>
    <w:basedOn w:val="a2"/>
    <w:next w:val="a2"/>
    <w:uiPriority w:val="99"/>
    <w:semiHidden/>
    <w:unhideWhenUsed/>
    <w:rsid w:val="00A623BB"/>
    <w:pPr>
      <w:ind w:left="220" w:hanging="220"/>
    </w:pPr>
  </w:style>
  <w:style w:type="paragraph" w:styleId="afffc">
    <w:name w:val="toa heading"/>
    <w:basedOn w:val="a2"/>
    <w:next w:val="a2"/>
    <w:uiPriority w:val="99"/>
    <w:semiHidden/>
    <w:unhideWhenUsed/>
    <w:rsid w:val="00A623BB"/>
    <w:pPr>
      <w:spacing w:before="120"/>
    </w:pPr>
    <w:rPr>
      <w:rFonts w:cstheme="majorBidi"/>
      <w:b/>
      <w:bCs/>
      <w:sz w:val="24"/>
      <w:szCs w:val="24"/>
    </w:rPr>
  </w:style>
  <w:style w:type="table" w:styleId="afffd">
    <w:name w:val="Colorful List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A623B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4"/>
    <w:uiPriority w:val="99"/>
    <w:semiHidden/>
    <w:unhideWhenUsed/>
    <w:rsid w:val="00A623B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4"/>
    <w:uiPriority w:val="99"/>
    <w:semiHidden/>
    <w:unhideWhenUsed/>
    <w:rsid w:val="00A623B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e">
    <w:name w:val="Colorful Shading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">
    <w:name w:val="Colorful Grid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0">
    <w:name w:val="envelope address"/>
    <w:basedOn w:val="a2"/>
    <w:uiPriority w:val="99"/>
    <w:semiHidden/>
    <w:unhideWhenUsed/>
    <w:rsid w:val="00A623BB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A623BB"/>
    <w:pPr>
      <w:numPr>
        <w:numId w:val="26"/>
      </w:numPr>
    </w:pPr>
  </w:style>
  <w:style w:type="table" w:styleId="18">
    <w:name w:val="Plain Table 1"/>
    <w:basedOn w:val="a4"/>
    <w:uiPriority w:val="41"/>
    <w:rsid w:val="00A623B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A623B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e">
    <w:name w:val="Plain Table 3"/>
    <w:basedOn w:val="a4"/>
    <w:uiPriority w:val="43"/>
    <w:rsid w:val="00A623B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A623B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A623B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No Spacing"/>
    <w:uiPriority w:val="1"/>
    <w:qFormat/>
    <w:rsid w:val="00A623BB"/>
    <w:rPr>
      <w:rFonts w:ascii="Microsoft JhengHei UI" w:eastAsia="Microsoft JhengHei UI" w:hAnsi="Microsoft JhengHei UI"/>
    </w:rPr>
  </w:style>
  <w:style w:type="paragraph" w:styleId="affff2">
    <w:name w:val="Date"/>
    <w:basedOn w:val="a2"/>
    <w:next w:val="a2"/>
    <w:link w:val="affff3"/>
    <w:uiPriority w:val="99"/>
    <w:semiHidden/>
    <w:unhideWhenUsed/>
    <w:rsid w:val="00A623BB"/>
  </w:style>
  <w:style w:type="character" w:customStyle="1" w:styleId="affff3">
    <w:name w:val="日期 字元"/>
    <w:basedOn w:val="a3"/>
    <w:link w:val="affff2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Web">
    <w:name w:val="Normal (Web)"/>
    <w:basedOn w:val="a2"/>
    <w:uiPriority w:val="99"/>
    <w:semiHidden/>
    <w:unhideWhenUsed/>
    <w:rsid w:val="00A623BB"/>
    <w:rPr>
      <w:rFonts w:cs="Times New Roman"/>
      <w:sz w:val="24"/>
      <w:szCs w:val="24"/>
    </w:rPr>
  </w:style>
  <w:style w:type="character" w:customStyle="1" w:styleId="SmartHyperlink">
    <w:name w:val="Smart Hyperlink"/>
    <w:basedOn w:val="a3"/>
    <w:uiPriority w:val="99"/>
    <w:semiHidden/>
    <w:unhideWhenUsed/>
    <w:rsid w:val="00A623BB"/>
    <w:rPr>
      <w:rFonts w:ascii="Microsoft JhengHei UI" w:eastAsia="Microsoft JhengHei UI" w:hAnsi="Microsoft JhengHei U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A623BB"/>
    <w:rPr>
      <w:rFonts w:ascii="Microsoft JhengHei UI" w:eastAsia="Microsoft JhengHei UI" w:hAnsi="Microsoft JhengHei UI"/>
      <w:color w:val="605E5C"/>
      <w:shd w:val="clear" w:color="auto" w:fill="E1DFDD"/>
    </w:rPr>
  </w:style>
  <w:style w:type="paragraph" w:styleId="affff4">
    <w:name w:val="Body Text"/>
    <w:basedOn w:val="a2"/>
    <w:link w:val="affff5"/>
    <w:uiPriority w:val="99"/>
    <w:semiHidden/>
    <w:unhideWhenUsed/>
    <w:rsid w:val="00A623BB"/>
    <w:pPr>
      <w:spacing w:after="120"/>
    </w:pPr>
  </w:style>
  <w:style w:type="character" w:customStyle="1" w:styleId="affff5">
    <w:name w:val="本文 字元"/>
    <w:basedOn w:val="a3"/>
    <w:link w:val="affff4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2d">
    <w:name w:val="Body Text 2"/>
    <w:basedOn w:val="a2"/>
    <w:link w:val="2e"/>
    <w:uiPriority w:val="99"/>
    <w:semiHidden/>
    <w:unhideWhenUsed/>
    <w:rsid w:val="00A623BB"/>
    <w:pPr>
      <w:spacing w:after="120" w:line="480" w:lineRule="auto"/>
    </w:pPr>
  </w:style>
  <w:style w:type="character" w:customStyle="1" w:styleId="2e">
    <w:name w:val="本文 2 字元"/>
    <w:basedOn w:val="a3"/>
    <w:link w:val="2d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6">
    <w:name w:val="Body Text Indent"/>
    <w:basedOn w:val="a2"/>
    <w:link w:val="affff7"/>
    <w:uiPriority w:val="99"/>
    <w:semiHidden/>
    <w:unhideWhenUsed/>
    <w:rsid w:val="00A623BB"/>
    <w:pPr>
      <w:spacing w:after="120"/>
      <w:ind w:left="360"/>
    </w:pPr>
  </w:style>
  <w:style w:type="character" w:customStyle="1" w:styleId="affff7">
    <w:name w:val="本文縮排 字元"/>
    <w:basedOn w:val="a3"/>
    <w:link w:val="affff6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2f">
    <w:name w:val="Body Text Indent 2"/>
    <w:basedOn w:val="a2"/>
    <w:link w:val="2f0"/>
    <w:uiPriority w:val="99"/>
    <w:semiHidden/>
    <w:unhideWhenUsed/>
    <w:rsid w:val="00A623BB"/>
    <w:pPr>
      <w:spacing w:after="120" w:line="480" w:lineRule="auto"/>
      <w:ind w:left="360"/>
    </w:pPr>
  </w:style>
  <w:style w:type="character" w:customStyle="1" w:styleId="2f0">
    <w:name w:val="本文縮排 2 字元"/>
    <w:basedOn w:val="a3"/>
    <w:link w:val="2f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8">
    <w:name w:val="Body Text First Indent"/>
    <w:basedOn w:val="affff4"/>
    <w:link w:val="affff9"/>
    <w:uiPriority w:val="99"/>
    <w:semiHidden/>
    <w:unhideWhenUsed/>
    <w:rsid w:val="00A623BB"/>
    <w:pPr>
      <w:spacing w:after="0"/>
      <w:ind w:firstLine="360"/>
    </w:pPr>
  </w:style>
  <w:style w:type="character" w:customStyle="1" w:styleId="affff9">
    <w:name w:val="本文第一層縮排 字元"/>
    <w:basedOn w:val="affff5"/>
    <w:link w:val="affff8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2f1">
    <w:name w:val="Body Text First Indent 2"/>
    <w:basedOn w:val="affff6"/>
    <w:link w:val="2f2"/>
    <w:uiPriority w:val="99"/>
    <w:semiHidden/>
    <w:unhideWhenUsed/>
    <w:rsid w:val="00A623BB"/>
    <w:pPr>
      <w:spacing w:after="0"/>
      <w:ind w:firstLine="360"/>
    </w:pPr>
  </w:style>
  <w:style w:type="character" w:customStyle="1" w:styleId="2f2">
    <w:name w:val="本文第一層縮排 2 字元"/>
    <w:basedOn w:val="affff7"/>
    <w:link w:val="2f1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a">
    <w:name w:val="Normal Indent"/>
    <w:basedOn w:val="a2"/>
    <w:uiPriority w:val="99"/>
    <w:semiHidden/>
    <w:unhideWhenUsed/>
    <w:rsid w:val="00A623BB"/>
    <w:pPr>
      <w:ind w:left="720"/>
    </w:pPr>
  </w:style>
  <w:style w:type="paragraph" w:styleId="affffb">
    <w:name w:val="Note Heading"/>
    <w:basedOn w:val="a2"/>
    <w:next w:val="a2"/>
    <w:link w:val="affffc"/>
    <w:uiPriority w:val="99"/>
    <w:semiHidden/>
    <w:unhideWhenUsed/>
    <w:rsid w:val="00A623BB"/>
  </w:style>
  <w:style w:type="character" w:customStyle="1" w:styleId="affffc">
    <w:name w:val="註釋標題 字元"/>
    <w:basedOn w:val="a3"/>
    <w:link w:val="affffb"/>
    <w:uiPriority w:val="99"/>
    <w:semiHidden/>
    <w:rsid w:val="00A623BB"/>
    <w:rPr>
      <w:rFonts w:ascii="Microsoft JhengHei UI" w:eastAsia="Microsoft JhengHei UI" w:hAnsi="Microsoft JhengHei UI"/>
    </w:rPr>
  </w:style>
  <w:style w:type="table" w:styleId="affffd">
    <w:name w:val="Table Contemporary"/>
    <w:basedOn w:val="a4"/>
    <w:uiPriority w:val="99"/>
    <w:semiHidden/>
    <w:unhideWhenUsed/>
    <w:rsid w:val="00A623B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Light List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">
    <w:name w:val="Light Shading"/>
    <w:basedOn w:val="a4"/>
    <w:uiPriority w:val="60"/>
    <w:semiHidden/>
    <w:unhideWhenUsed/>
    <w:rsid w:val="00A623B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0">
    <w:name w:val="Light Grid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A623BB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1">
    <w:name w:val="Dark List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9">
    <w:name w:val="List Table 1 Light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3">
    <w:name w:val="List Table 2"/>
    <w:basedOn w:val="a4"/>
    <w:uiPriority w:val="47"/>
    <w:rsid w:val="00A623B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A623BB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A623BB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A623BB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A623BB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A623B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A623BB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">
    <w:name w:val="List Table 3"/>
    <w:basedOn w:val="a4"/>
    <w:uiPriority w:val="48"/>
    <w:rsid w:val="00A623B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623BB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623BB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623BB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623BB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623BB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623BB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9">
    <w:name w:val="List Table 4"/>
    <w:basedOn w:val="a4"/>
    <w:uiPriority w:val="49"/>
    <w:rsid w:val="00A623B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A623B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A623B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A623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A623B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A623B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A623B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8">
    <w:name w:val="List Table 5 Dark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A623B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A623B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A623BB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A623BB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A623BB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A623BB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A623BB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A623BB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E-mail Signature"/>
    <w:basedOn w:val="a2"/>
    <w:link w:val="afffff3"/>
    <w:uiPriority w:val="99"/>
    <w:semiHidden/>
    <w:unhideWhenUsed/>
    <w:rsid w:val="00A623BB"/>
  </w:style>
  <w:style w:type="character" w:customStyle="1" w:styleId="afffff3">
    <w:name w:val="電子郵件簽名 字元"/>
    <w:basedOn w:val="a3"/>
    <w:link w:val="afffff2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f4">
    <w:name w:val="Salutation"/>
    <w:basedOn w:val="a2"/>
    <w:next w:val="a2"/>
    <w:link w:val="afffff5"/>
    <w:uiPriority w:val="99"/>
    <w:semiHidden/>
    <w:unhideWhenUsed/>
    <w:rsid w:val="00A623BB"/>
  </w:style>
  <w:style w:type="character" w:customStyle="1" w:styleId="afffff5">
    <w:name w:val="問候 字元"/>
    <w:basedOn w:val="a3"/>
    <w:link w:val="afffff4"/>
    <w:uiPriority w:val="99"/>
    <w:semiHidden/>
    <w:rsid w:val="00A623BB"/>
    <w:rPr>
      <w:rFonts w:ascii="Microsoft JhengHei UI" w:eastAsia="Microsoft JhengHei UI" w:hAnsi="Microsoft JhengHei UI"/>
    </w:rPr>
  </w:style>
  <w:style w:type="table" w:styleId="1a">
    <w:name w:val="Table Columns 1"/>
    <w:basedOn w:val="a4"/>
    <w:uiPriority w:val="99"/>
    <w:semiHidden/>
    <w:unhideWhenUsed/>
    <w:rsid w:val="00A623B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A623B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A623B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A623B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A623B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6">
    <w:name w:val="Signature"/>
    <w:basedOn w:val="a2"/>
    <w:link w:val="afffff7"/>
    <w:uiPriority w:val="99"/>
    <w:semiHidden/>
    <w:unhideWhenUsed/>
    <w:rsid w:val="00A623BB"/>
    <w:pPr>
      <w:ind w:left="4320"/>
    </w:pPr>
  </w:style>
  <w:style w:type="character" w:customStyle="1" w:styleId="afffff7">
    <w:name w:val="簽名 字元"/>
    <w:basedOn w:val="a3"/>
    <w:link w:val="afffff6"/>
    <w:uiPriority w:val="99"/>
    <w:semiHidden/>
    <w:rsid w:val="00A623BB"/>
    <w:rPr>
      <w:rFonts w:ascii="Microsoft JhengHei UI" w:eastAsia="Microsoft JhengHei UI" w:hAnsi="Microsoft JhengHei UI"/>
    </w:rPr>
  </w:style>
  <w:style w:type="table" w:styleId="1b">
    <w:name w:val="Table Simple 1"/>
    <w:basedOn w:val="a4"/>
    <w:uiPriority w:val="99"/>
    <w:semiHidden/>
    <w:unhideWhenUsed/>
    <w:rsid w:val="00A623B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4"/>
    <w:uiPriority w:val="99"/>
    <w:semiHidden/>
    <w:unhideWhenUsed/>
    <w:rsid w:val="00A623B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A623B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4"/>
    <w:uiPriority w:val="99"/>
    <w:rsid w:val="00A623B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d">
    <w:name w:val="index 1"/>
    <w:basedOn w:val="a2"/>
    <w:next w:val="a2"/>
    <w:autoRedefine/>
    <w:uiPriority w:val="99"/>
    <w:semiHidden/>
    <w:unhideWhenUsed/>
    <w:rsid w:val="00A623BB"/>
    <w:pPr>
      <w:ind w:left="220" w:hanging="220"/>
    </w:pPr>
  </w:style>
  <w:style w:type="paragraph" w:styleId="2f7">
    <w:name w:val="index 2"/>
    <w:basedOn w:val="a2"/>
    <w:next w:val="a2"/>
    <w:autoRedefine/>
    <w:uiPriority w:val="99"/>
    <w:semiHidden/>
    <w:unhideWhenUsed/>
    <w:rsid w:val="00A623BB"/>
    <w:pPr>
      <w:ind w:left="440" w:hanging="220"/>
    </w:pPr>
  </w:style>
  <w:style w:type="paragraph" w:styleId="3f2">
    <w:name w:val="index 3"/>
    <w:basedOn w:val="a2"/>
    <w:next w:val="a2"/>
    <w:autoRedefine/>
    <w:uiPriority w:val="99"/>
    <w:semiHidden/>
    <w:unhideWhenUsed/>
    <w:rsid w:val="00A623BB"/>
    <w:pPr>
      <w:ind w:left="660" w:hanging="220"/>
    </w:pPr>
  </w:style>
  <w:style w:type="paragraph" w:styleId="4b">
    <w:name w:val="index 4"/>
    <w:basedOn w:val="a2"/>
    <w:next w:val="a2"/>
    <w:autoRedefine/>
    <w:uiPriority w:val="99"/>
    <w:semiHidden/>
    <w:unhideWhenUsed/>
    <w:rsid w:val="00A623BB"/>
    <w:pPr>
      <w:ind w:left="880" w:hanging="220"/>
    </w:pPr>
  </w:style>
  <w:style w:type="paragraph" w:styleId="5a">
    <w:name w:val="index 5"/>
    <w:basedOn w:val="a2"/>
    <w:next w:val="a2"/>
    <w:autoRedefine/>
    <w:uiPriority w:val="99"/>
    <w:semiHidden/>
    <w:unhideWhenUsed/>
    <w:rsid w:val="00A623BB"/>
    <w:pPr>
      <w:ind w:left="1100" w:hanging="220"/>
    </w:pPr>
  </w:style>
  <w:style w:type="paragraph" w:styleId="64">
    <w:name w:val="index 6"/>
    <w:basedOn w:val="a2"/>
    <w:next w:val="a2"/>
    <w:autoRedefine/>
    <w:uiPriority w:val="99"/>
    <w:semiHidden/>
    <w:unhideWhenUsed/>
    <w:rsid w:val="00A623BB"/>
    <w:pPr>
      <w:ind w:left="1320" w:hanging="220"/>
    </w:pPr>
  </w:style>
  <w:style w:type="paragraph" w:styleId="74">
    <w:name w:val="index 7"/>
    <w:basedOn w:val="a2"/>
    <w:next w:val="a2"/>
    <w:autoRedefine/>
    <w:uiPriority w:val="99"/>
    <w:semiHidden/>
    <w:unhideWhenUsed/>
    <w:rsid w:val="00A623BB"/>
    <w:pPr>
      <w:ind w:left="1540" w:hanging="220"/>
    </w:pPr>
  </w:style>
  <w:style w:type="paragraph" w:styleId="83">
    <w:name w:val="index 8"/>
    <w:basedOn w:val="a2"/>
    <w:next w:val="a2"/>
    <w:autoRedefine/>
    <w:uiPriority w:val="99"/>
    <w:semiHidden/>
    <w:unhideWhenUsed/>
    <w:rsid w:val="00A623BB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A623BB"/>
    <w:pPr>
      <w:ind w:left="1980" w:hanging="220"/>
    </w:pPr>
  </w:style>
  <w:style w:type="paragraph" w:styleId="afffff8">
    <w:name w:val="index heading"/>
    <w:basedOn w:val="a2"/>
    <w:next w:val="1d"/>
    <w:uiPriority w:val="99"/>
    <w:semiHidden/>
    <w:unhideWhenUsed/>
    <w:rsid w:val="00A623BB"/>
    <w:rPr>
      <w:rFonts w:cstheme="majorBidi"/>
      <w:b/>
      <w:bCs/>
    </w:rPr>
  </w:style>
  <w:style w:type="paragraph" w:styleId="afffff9">
    <w:name w:val="Closing"/>
    <w:basedOn w:val="a2"/>
    <w:link w:val="afffffa"/>
    <w:uiPriority w:val="99"/>
    <w:semiHidden/>
    <w:unhideWhenUsed/>
    <w:rsid w:val="00A623BB"/>
    <w:pPr>
      <w:ind w:left="4320"/>
    </w:pPr>
  </w:style>
  <w:style w:type="character" w:customStyle="1" w:styleId="afffffa">
    <w:name w:val="結語 字元"/>
    <w:basedOn w:val="a3"/>
    <w:link w:val="afffff9"/>
    <w:uiPriority w:val="99"/>
    <w:semiHidden/>
    <w:rsid w:val="00A623BB"/>
    <w:rPr>
      <w:rFonts w:ascii="Microsoft JhengHei UI" w:eastAsia="Microsoft JhengHei UI" w:hAnsi="Microsoft JhengHei UI"/>
    </w:rPr>
  </w:style>
  <w:style w:type="table" w:styleId="afffffb">
    <w:name w:val="Table Grid"/>
    <w:basedOn w:val="a4"/>
    <w:uiPriority w:val="39"/>
    <w:rsid w:val="00A62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Grid 1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4"/>
    <w:uiPriority w:val="99"/>
    <w:semiHidden/>
    <w:unhideWhenUsed/>
    <w:rsid w:val="00A623B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Grid 4"/>
    <w:basedOn w:val="a4"/>
    <w:uiPriority w:val="99"/>
    <w:semiHidden/>
    <w:unhideWhenUsed/>
    <w:rsid w:val="00A623B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b">
    <w:name w:val="Table Grid 5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5">
    <w:name w:val="Table Grid 6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5">
    <w:name w:val="Table Grid 7"/>
    <w:basedOn w:val="a4"/>
    <w:uiPriority w:val="99"/>
    <w:semiHidden/>
    <w:unhideWhenUsed/>
    <w:rsid w:val="00A623B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4"/>
    <w:uiPriority w:val="99"/>
    <w:semiHidden/>
    <w:unhideWhenUsed/>
    <w:rsid w:val="00A623B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Grid Table Light"/>
    <w:basedOn w:val="a4"/>
    <w:uiPriority w:val="40"/>
    <w:rsid w:val="00A623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Grid Table 1 Light"/>
    <w:basedOn w:val="a4"/>
    <w:uiPriority w:val="46"/>
    <w:rsid w:val="00A623B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A623B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A623B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A623B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A623B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A623B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A623B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9">
    <w:name w:val="Grid Table 2"/>
    <w:basedOn w:val="a4"/>
    <w:uiPriority w:val="47"/>
    <w:rsid w:val="00A623B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A623BB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A623BB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A623B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A623BB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A623BB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A623BB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4">
    <w:name w:val="Grid Table 3"/>
    <w:basedOn w:val="a4"/>
    <w:uiPriority w:val="48"/>
    <w:rsid w:val="00A623B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A623B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A623B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A623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A623B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A623B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A623B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d">
    <w:name w:val="Grid Table 4"/>
    <w:basedOn w:val="a4"/>
    <w:uiPriority w:val="49"/>
    <w:rsid w:val="00A623B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A623B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A623B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A623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A623B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A623B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A623B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c">
    <w:name w:val="Grid Table 5 Dark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6">
    <w:name w:val="Grid Table 6 Colorful"/>
    <w:basedOn w:val="a4"/>
    <w:uiPriority w:val="51"/>
    <w:rsid w:val="00A623B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6">
    <w:name w:val="Grid Table 7 Colorful"/>
    <w:basedOn w:val="a4"/>
    <w:uiPriority w:val="52"/>
    <w:rsid w:val="00A623B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A623B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A623B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A623B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d">
    <w:name w:val="footnote reference"/>
    <w:basedOn w:val="a3"/>
    <w:uiPriority w:val="99"/>
    <w:semiHidden/>
    <w:unhideWhenUsed/>
    <w:rsid w:val="00A623BB"/>
    <w:rPr>
      <w:rFonts w:ascii="Microsoft JhengHei UI" w:eastAsia="Microsoft JhengHei UI" w:hAnsi="Microsoft JhengHei UI"/>
      <w:vertAlign w:val="superscript"/>
    </w:rPr>
  </w:style>
  <w:style w:type="character" w:styleId="afffffe">
    <w:name w:val="line number"/>
    <w:basedOn w:val="a3"/>
    <w:uiPriority w:val="99"/>
    <w:semiHidden/>
    <w:unhideWhenUsed/>
    <w:rsid w:val="00A623BB"/>
    <w:rPr>
      <w:rFonts w:ascii="Microsoft JhengHei UI" w:eastAsia="Microsoft JhengHei UI" w:hAnsi="Microsoft JhengHei UI"/>
    </w:rPr>
  </w:style>
  <w:style w:type="table" w:styleId="3D1">
    <w:name w:val="Table 3D effects 1"/>
    <w:basedOn w:val="a4"/>
    <w:uiPriority w:val="99"/>
    <w:semiHidden/>
    <w:unhideWhenUsed/>
    <w:rsid w:val="00A623B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4"/>
    <w:uiPriority w:val="99"/>
    <w:semiHidden/>
    <w:unhideWhenUsed/>
    <w:rsid w:val="00A623B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4"/>
    <w:uiPriority w:val="99"/>
    <w:semiHidden/>
    <w:unhideWhenUsed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A62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0">
    <w:name w:val="page number"/>
    <w:basedOn w:val="a3"/>
    <w:uiPriority w:val="99"/>
    <w:semiHidden/>
    <w:unhideWhenUsed/>
    <w:rsid w:val="00A623BB"/>
    <w:rPr>
      <w:rFonts w:ascii="Microsoft JhengHei UI" w:eastAsia="Microsoft JhengHei UI" w:hAnsi="Microsoft Jheng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1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yen-KH-04\AppData\Roaming\Microsoft\Templates\&#21934;&#34892;&#38291;&#36317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90731A-D0DB-41A9-A9E7-18C6FAFF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單行間距 (空白).dotx</Template>
  <TotalTime>0</TotalTime>
  <Pages>4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2024-01-29T01:16:00Z</dcterms:created>
  <dcterms:modified xsi:type="dcterms:W3CDTF">2024-01-29T01:16:00Z</dcterms:modified>
</cp:coreProperties>
</file>